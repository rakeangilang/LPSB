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2F6E3A11" wp14:editId="32B65BEB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242EC8" w:rsidRDefault="00553014" w:rsidP="00242EC8">
      <w:pPr>
        <w:ind w:start="72pt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v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0" type="#_x0000_t32" style="position:absolute;left:0;text-align:left;margin-left:-2.35pt;margin-top:8.65pt;width:753.3pt;height:0;z-index:3" o:connectortype="straight"/>
            </w:pict>
          </mc:Choice>
          <mc:Fallback>
            <w:drawing>
              <wp:anchor distT="0" distB="0" distL="114300" distR="114300" simplePos="0" relativeHeight="251659264" behindDoc="0" locked="0" layoutInCell="1" allowOverlap="1" wp14:anchorId="738A9F03" wp14:editId="074743C7">
                <wp:simplePos x="0" y="0"/>
                <wp:positionH relativeFrom="column">
                  <wp:posOffset>-29845</wp:posOffset>
                </wp:positionH>
                <wp:positionV relativeFrom="paragraph">
                  <wp:posOffset>109855</wp:posOffset>
                </wp:positionV>
                <wp:extent cx="9566910" cy="0"/>
                <wp:effectExtent l="8255" t="5080" r="6985" b="13970"/>
                <wp:wrapNone/>
                <wp:docPr id="1" name="AutoShape 36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CnPr>
                        <a:cxnSpLocks noChangeShapeType="1"/>
                      </wp:cNvCnPr>
                      <wp:spPr bwMode="auto">
                        <a:xfrm>
                          <a:off x="0" y="0"/>
                          <a:ext cx="9566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:spPr>
                      <wp:bodyPr/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Pr="00242EC8">
        <w:rPr>
          <w:rFonts w:ascii="Tahoma" w:hAnsi="Tahoma" w:cs="Tahoma"/>
          <w:lang w:val="id-ID" w:eastAsia="id-ID"/>
        </w:rPr>
        <mc:AlternateContent>
          <mc:Choice Requires="v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0;text-align:left;margin-left:605.45pt;margin-top:22.75pt;width:132.75pt;height:41.5pt;z-index:1" strokecolor="#8064a2" strokeweight="1pt">
                <v:stroke dashstyle="dash"/>
                <v:shadow color="#868686"/>
                <v:textbox style="mso-next-textbox:#_x0000_s1048">
                  <w:txbxContent>
                    <w:p w:rsidR="00330954" w:rsidRDefault="00BE6036">
                      <w:pPr>
                        <w:rPr>
                          <w:rFonts w:cs="Arial"/>
                          <w:sz w:val="20"/>
                        </w:rPr>
                      </w:pPr>
                      <w:r w:rsidRPr="00552192">
                        <w:rPr>
                          <w:rFonts w:cs="Arial"/>
                          <w:sz w:val="20"/>
                        </w:rPr>
                        <w:t>LPSB Order No:</w:t>
                      </w:r>
                    </w:p>
                    <w:p w:rsidR="00330954" w:rsidRPr="00552192" w:rsidRDefault="00330954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25/3/19</w:t>
                      </w:r>
                    </w:p>
                  </w:txbxContent>
                </v:textbox>
              </v:shape>
            </w:pict>
          </mc:Choice>
          <mc:Fallback>
            <w:drawing>
              <wp:anchor distT="0" distB="0" distL="114300" distR="114300" simplePos="0" relativeHeight="251660288" behindDoc="0" locked="0" layoutInCell="1" allowOverlap="1" wp14:anchorId="7E36A5A6" wp14:editId="1C4FDAA9">
                <wp:simplePos x="0" y="0"/>
                <wp:positionH relativeFrom="column">
                  <wp:posOffset>7689215</wp:posOffset>
                </wp:positionH>
                <wp:positionV relativeFrom="paragraph">
                  <wp:posOffset>288925</wp:posOffset>
                </wp:positionV>
                <wp:extent cx="1685925" cy="527050"/>
                <wp:effectExtent l="12065" t="12700" r="6985" b="12700"/>
                <wp:wrapNone/>
                <wp:docPr id="1" name="Text Box 24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168592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64A2"/>
                          </a:solidFill>
                          <a:prstDash val="dash"/>
                          <a:miter lim="800%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:spPr>
                      <wp:txbx>
                        <wne:txbxContent>
                          <w:p w14:paraId="117DCF30" w14:textId="77777777" w:rsidR="00A461FE" w:rsidRDefault="00A461FE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 w:rsidRPr="00552192">
                              <w:rPr>
                                <w:rFonts w:cs="Arial"/>
                                <w:sz w:val="20"/>
                              </w:rPr>
                              <w:t>LPSB Order No:</w:t>
                            </w:r>
                          </w:p>
                          <w:p w14:paraId="22821DE9" w14:textId="77777777" w:rsidR="00A461FE" w:rsidRPr="00552192" w:rsidRDefault="00A461FE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25/3/19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tbl>
      <w:tblPr>
        <w:tblW w:w="0pt" w:type="auto"/>
        <w:tblLayout w:type="fixed"/>
        <w:tblLook w:firstRow="0" w:lastRow="0" w:firstColumn="0" w:lastColumn="0" w:noHBand="0" w:noVBand="0"/>
      </w:tblPr>
      <w:tblGrid>
        <w:gridCol w:w="2235"/>
        <w:gridCol w:w="4677"/>
        <w:gridCol w:w="1418"/>
        <w:gridCol w:w="3685"/>
      </w:tblGrid>
      <w:tr w:rsidR="00BE6036" w:rsidRPr="00552192" w:rsidTr="00B53914">
        <w:tc>
          <w:tcPr>
            <w:tcW w:w="111.75pt" w:type="dxa"/>
          </w:tcPr>
          <w:p w:rsidR="00BE6036" w:rsidRPr="00552192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Nama Lengkap</w:t>
            </w:r>
          </w:p>
        </w:tc>
        <w:tc>
          <w:tcPr>
            <w:tcW w:w="233.8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Sutedjo Purnomo</w:t>
            </w:r>
          </w:p>
        </w:tc>
        <w:tc>
          <w:tcPr>
            <w:tcW w:w="70.90pt" w:type="dxa"/>
          </w:tcPr>
          <w:p w:rsidR="00BE6036" w:rsidRPr="0058565A" w:rsidRDefault="00BE6036" w:rsidP="0058565A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r w:rsidR="0058565A">
              <w:rPr>
                <w:rFonts w:ascii="Tahoma" w:hAnsi="Tahoma" w:cs="Tahoma"/>
                <w:sz w:val="20"/>
                <w:szCs w:val="20"/>
                <w:lang w:val="id-ID"/>
              </w:rPr>
              <w:t>HP</w:t>
            </w:r>
          </w:p>
        </w:tc>
        <w:tc>
          <w:tcPr>
            <w:tcW w:w="184.2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6281712312</w:t>
            </w:r>
          </w:p>
        </w:tc>
      </w:tr>
      <w:tr w:rsidR="00BE6036" w:rsidRPr="00552192" w:rsidTr="00B53914">
        <w:tc>
          <w:tcPr>
            <w:tcW w:w="111.75pt" w:type="dxa"/>
          </w:tcPr>
          <w:p w:rsidR="00BE6036" w:rsidRPr="00552192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Institusi/Perusahaan</w:t>
            </w:r>
          </w:p>
        </w:tc>
        <w:tc>
          <w:tcPr>
            <w:tcW w:w="233.8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PT. Makmur Sejahtera</w:t>
            </w:r>
          </w:p>
        </w:tc>
        <w:tc>
          <w:tcPr>
            <w:tcW w:w="70.90pt" w:type="dxa"/>
          </w:tcPr>
          <w:p w:rsidR="00BE6036" w:rsidRPr="0058565A" w:rsidRDefault="0058565A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Email</w:t>
            </w:r>
          </w:p>
        </w:tc>
        <w:tc>
          <w:tcPr>
            <w:tcW w:w="184.2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sutedjo1945@gmail.com</w:t>
            </w:r>
          </w:p>
        </w:tc>
      </w:tr>
      <w:tr w:rsidR="00BE6036" w:rsidRPr="00552192" w:rsidTr="00B53914">
        <w:tc>
          <w:tcPr>
            <w:tcW w:w="111.75pt" w:type="dxa"/>
          </w:tcPr>
          <w:p w:rsidR="00BE6036" w:rsidRPr="00552192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Alamat</w:t>
            </w:r>
          </w:p>
        </w:tc>
        <w:tc>
          <w:tcPr>
            <w:tcW w:w="233.8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Perum. Kalibaru Permai Blok C1 No.1, Cilodong, Depok</w:t>
            </w:r>
          </w:p>
        </w:tc>
        <w:tc>
          <w:tcPr>
            <w:tcW w:w="70.90pt" w:type="dxa"/>
          </w:tcPr>
          <w:p w:rsidR="00BE6036" w:rsidRPr="0058565A" w:rsidRDefault="0058565A" w:rsidP="0058565A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No NPWP</w:t>
            </w:r>
          </w:p>
        </w:tc>
        <w:tc>
          <w:tcPr>
            <w:tcW w:w="184.2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123456789</w:t>
            </w:r>
          </w:p>
        </w:tc>
      </w:tr>
    </w:tbl>
    <w:p w:rsidR="00BE6036" w:rsidRDefault="00BE6036">
      <w:pPr>
        <w:pStyle w:val="NoSpacing"/>
        <w:rPr>
          <w:sz w:val="16"/>
          <w:szCs w:val="16"/>
        </w:rPr>
      </w:pPr>
    </w:p>
    <w:tbl>
      <w:tblPr>
        <w:tblW w:w="753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708"/>
        <w:gridCol w:w="1639"/>
        <w:gridCol w:w="1447"/>
        <w:gridCol w:w="1319"/>
        <w:gridCol w:w="2672"/>
        <w:gridCol w:w="1652"/>
        <w:gridCol w:w="310"/>
        <w:gridCol w:w="1134"/>
        <w:gridCol w:w="1560"/>
        <w:gridCol w:w="283"/>
        <w:gridCol w:w="2347"/>
      </w:tblGrid>
      <w:tr w:rsidR="00BE6036" w:rsidRPr="00552192" w:rsidTr="00F5019D">
        <w:tc>
          <w:tcPr>
            <w:tcW w:w="35.40pt" w:type="dxa"/>
            <w:vMerge w:val="restart"/>
            <w:shd w:val="clear" w:color="auto" w:fill="D9D9D9"/>
            <w:vAlign w:val="center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No.</w:t>
            </w:r>
          </w:p>
        </w:tc>
        <w:tc>
          <w:tcPr>
            <w:tcW w:w="220.25pt" w:type="dxa"/>
            <w:gridSpan w:val="3"/>
            <w:shd w:val="clear" w:color="auto" w:fill="D9D9D9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KONDISI SAMPEL</w:t>
            </w:r>
          </w:p>
        </w:tc>
        <w:tc>
          <w:tcPr>
            <w:tcW w:w="133.60pt" w:type="dxa"/>
            <w:vMerge w:val="restart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JENIS &amp; METODE ANALISIS</w:t>
            </w:r>
          </w:p>
        </w:tc>
        <w:tc>
          <w:tcPr>
            <w:tcW w:w="82.60pt" w:type="dxa"/>
            <w:vMerge w:val="restart"/>
            <w:shd w:val="clear" w:color="auto" w:fill="D9D9D9"/>
            <w:vAlign w:val="center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SAMPEL ID</w:t>
            </w:r>
          </w:p>
        </w:tc>
        <w:tc>
          <w:tcPr>
            <w:tcW w:w="150.20pt" w:type="dxa"/>
            <w:gridSpan w:val="3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LAMA PENGUJIAN</w:t>
            </w:r>
          </w:p>
        </w:tc>
        <w:tc>
          <w:tcPr>
            <w:tcW w:w="131.50pt" w:type="dxa"/>
            <w:gridSpan w:val="2"/>
            <w:vMerge w:val="restart"/>
            <w:shd w:val="clear" w:color="auto" w:fill="D9D9D9"/>
            <w:vAlign w:val="center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BIAYA PENGUJIAN (Rp)</w:t>
            </w:r>
          </w:p>
        </w:tc>
      </w:tr>
      <w:tr w:rsidR="00BE6036" w:rsidRPr="00552192" w:rsidTr="00F5019D">
        <w:tc>
          <w:tcPr>
            <w:tcW w:w="35.40pt" w:type="dxa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1.95pt" w:type="dxa"/>
            <w:shd w:val="clear" w:color="auto" w:fill="D9D9D9"/>
          </w:tcPr>
          <w:p w:rsidR="00BE6036" w:rsidRPr="00552192" w:rsidRDefault="00BE6036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552192">
              <w:rPr>
                <w:rFonts w:ascii="Tahoma" w:hAnsi="Tahoma" w:cs="Tahoma"/>
                <w:b/>
                <w:sz w:val="20"/>
                <w:szCs w:val="20"/>
              </w:rPr>
              <w:t>JENIS</w:t>
            </w:r>
          </w:p>
        </w:tc>
        <w:tc>
          <w:tcPr>
            <w:tcW w:w="72.35pt" w:type="dxa"/>
            <w:shd w:val="clear" w:color="auto" w:fill="D9D9D9"/>
          </w:tcPr>
          <w:p w:rsidR="00BE6036" w:rsidRPr="00552192" w:rsidRDefault="00BE6036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552192">
              <w:rPr>
                <w:rFonts w:ascii="Tahoma" w:hAnsi="Tahoma" w:cs="Tahoma"/>
                <w:b/>
                <w:sz w:val="20"/>
                <w:szCs w:val="20"/>
              </w:rPr>
              <w:t>KEMASAN</w:t>
            </w:r>
          </w:p>
        </w:tc>
        <w:tc>
          <w:tcPr>
            <w:tcW w:w="65.95pt" w:type="dxa"/>
            <w:shd w:val="clear" w:color="auto" w:fill="D9D9D9"/>
          </w:tcPr>
          <w:p w:rsidR="00BE6036" w:rsidRPr="00552192" w:rsidRDefault="00BE6036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552192">
              <w:rPr>
                <w:rFonts w:ascii="Tahoma" w:hAnsi="Tahoma" w:cs="Tahoma"/>
                <w:b/>
                <w:sz w:val="20"/>
                <w:szCs w:val="20"/>
              </w:rPr>
              <w:t>JUMLAH</w:t>
            </w:r>
          </w:p>
        </w:tc>
        <w:tc>
          <w:tcPr>
            <w:tcW w:w="133.60pt" w:type="dxa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BIASA</w:t>
            </w:r>
          </w:p>
        </w:tc>
        <w:tc>
          <w:tcPr>
            <w:tcW w:w="78pt" w:type="dxa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PERCEPATAN</w:t>
            </w:r>
          </w:p>
        </w:tc>
        <w:tc>
          <w:tcPr>
            <w:tcW w:w="131.50pt" w:type="dxa"/>
            <w:gridSpan w:val="2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 w:val="restart"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Diterima tgl:</w:t>
            </w:r>
          </w:p>
        </w:tc>
        <w:tc>
          <w:tcPr>
            <w:tcW w:w="78pt" w:type="dxa"/>
            <w:vMerge w:val="restart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Diterima tgl:</w:t>
            </w:r>
          </w:p>
        </w:tc>
        <w:tc>
          <w:tcPr>
            <w:tcW w:w="131.50pt" w:type="dxa"/>
            <w:gridSpan w:val="2"/>
            <w:vMerge w:val="restart"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Total:</w:t>
            </w: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2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3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31.5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4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 w:val="restart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Selesai tgl:</w:t>
            </w:r>
          </w:p>
        </w:tc>
        <w:tc>
          <w:tcPr>
            <w:tcW w:w="78pt" w:type="dxa"/>
            <w:vMerge w:val="restart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Selesai tgl:</w:t>
            </w:r>
          </w:p>
        </w:tc>
        <w:tc>
          <w:tcPr>
            <w:tcW w:w="131.50pt" w:type="dxa"/>
            <w:gridSpan w:val="2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DP:</w:t>
            </w: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5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F5019D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F5019D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  <w:vMerge w:val="restart"/>
            <w:vAlign w:val="center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SISA:</w:t>
            </w: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6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7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81.70pt" w:type="dxa"/>
            <w:gridSpan w:val="5"/>
            <w:shd w:val="clear" w:color="auto" w:fill="D9D9D9"/>
          </w:tcPr>
          <w:p w:rsidR="00534EE3" w:rsidRPr="00552192" w:rsidRDefault="00534EE3" w:rsidP="00F5019D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Sisa sampel (pilih salah satu):</w:t>
            </w: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8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 w:val="restart"/>
          </w:tcPr>
          <w:p w:rsidR="00534EE3" w:rsidRPr="00B409D8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</w:p>
        </w:tc>
        <w:tc>
          <w:tcPr>
            <w:tcW w:w="134.70pt" w:type="dxa"/>
            <w:gridSpan w:val="2"/>
            <w:vMerge w:val="restart"/>
          </w:tcPr>
          <w:p w:rsidR="00534EE3" w:rsidRPr="00B409D8" w:rsidRDefault="00534EE3" w:rsidP="00B409D8">
            <w:pPr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Akan diambil setelah pengujian selesai</w:t>
            </w:r>
          </w:p>
        </w:tc>
        <w:tc>
          <w:tcPr>
            <w:tcW w:w="14.15pt" w:type="dxa"/>
            <w:vMerge w:val="restart"/>
          </w:tcPr>
          <w:p w:rsidR="00534EE3" w:rsidRPr="00B409D8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</w:p>
        </w:tc>
        <w:tc>
          <w:tcPr>
            <w:tcW w:w="117.35pt" w:type="dxa"/>
            <w:vMerge w:val="restart"/>
          </w:tcPr>
          <w:p w:rsidR="00534EE3" w:rsidRPr="00B409D8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Akan ditinggalkan dan dalam 3 bulan ke depan akan dimusnahkan</w:t>
            </w: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9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4.70pt" w:type="dxa"/>
            <w:gridSpan w:val="2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4.1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7.3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10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4.70pt" w:type="dxa"/>
            <w:gridSpan w:val="2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4.1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7.3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11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4.70pt" w:type="dxa"/>
            <w:gridSpan w:val="2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4.1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7.3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12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.20pt" w:type="dxa"/>
            <w:gridSpan w:val="3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13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.20pt" w:type="dxa"/>
            <w:gridSpan w:val="3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14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.20pt" w:type="dxa"/>
            <w:gridSpan w:val="3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4A5A57">
        <w:tc>
          <w:tcPr>
            <w:tcW w:w="753.55pt" w:type="dxa"/>
            <w:gridSpan w:val="11"/>
          </w:tcPr>
          <w:p w:rsidR="00534EE3" w:rsidRPr="00552192" w:rsidRDefault="00534EE3">
            <w:pPr>
              <w:spacing w:before="6pt" w:after="6pt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KETERANGAN:</w:t>
            </w:r>
          </w:p>
        </w:tc>
      </w:tr>
      <w:tr w:rsidR="00534EE3" w:rsidRPr="00552192" w:rsidTr="004A5A57">
        <w:tc>
          <w:tcPr>
            <w:tcW w:w="753.55pt" w:type="dxa"/>
            <w:gridSpan w:val="11"/>
          </w:tcPr>
          <w:p w:rsidR="00534EE3" w:rsidRPr="00552192" w:rsidRDefault="00534EE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Pengirim Sampel,                                                                                                                                Staf Administrasi,</w:t>
            </w:r>
          </w:p>
          <w:p w:rsidR="00534EE3" w:rsidRPr="00462B65" w:rsidRDefault="00462B65">
            <w:pPr>
              <w:rPr>
                <w:rFonts w:ascii="Tahoma" w:hAnsi="Tahoma" w:cs="Tahoma"/>
                <w:sz w:val="20"/>
                <w:lang w:val="id-ID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 xml:space="preserve">   </w:t>
            </w:r>
            <w:r w:rsidR="00FD2909">
              <w:rPr>
                <w:rFonts w:ascii="Tahoma" w:hAnsi="Tahoma" w:cs="Tahoma"/>
                <w:sz w:val="20"/>
                <w:lang w:val="id-ID"/>
              </w:rPr>
              <w:t xml:space="preserve">                                                                                                                       </w:t>
            </w:r>
            <w:r w:rsidR="00FD2909">
              <w:rPr>
                <w:rFonts w:ascii="Tahoma" w:hAnsi="Tahoma" w:cs="Tahoma"/>
                <w:sz w:val="20"/>
                <w:lang w:val="id-ID"/>
              </w:rPr>
              <w:t xml:space="preserve"> </w:t>
            </w:r>
            <w:r w:rsidR="00CC3223">
              <w:rPr>
                <w:rFonts w:ascii="Tahoma" w:hAnsi="Tahoma" w:cs="Tahoma"/>
                <w:sz w:val="20"/>
                <w:lang w:val="id-ID"/>
              </w:rPr>
              <w:t xml:space="preserve">                           </w:t>
            </w:r>
            <w:r w:rsidR="00C97B6C">
              <w:rPr>
                <w:rFonts w:ascii="Tahoma" w:hAnsi="Tahoma" w:cs="Tahoma"/>
                <w:sz w:val="20"/>
                <w:lang w:val="id-ID"/>
              </w:rPr>
              <w:t xml:space="preserve">       </w:t>
            </w:r>
            <w:r w:rsidR="00CC3223">
              <w:rPr>
                <w:rFonts w:ascii="Tahoma" w:hAnsi="Tahoma" w:cs="Tahoma"/>
                <w:sz w:val="20"/>
                <w:lang w:val="id-ID"/>
              </w:rPr>
              <w:t/>
              <w:pict>
                <v:shape type="#_x0000_t75" style="width:75px;height:46.189024390244px">
                  <v:imagedata r:id="rId11" o:title=""/>
                </v:shape>
              </w:pict>
              <w:t/>
            </w:r>
          </w:p>
          <w:p w:rsidR="00534EE3" w:rsidRPr="00552192" w:rsidRDefault="00534EE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  <w:lang w:val="id-ID" w:eastAsia="id-ID"/>
              </w:rPr>
              <mc:AlternateContent>
                <mc:Choice Requires="v">
                  <w:pict>
                    <v:shape id="_x0000_s1058" type="#_x0000_t202" style="position:absolute;margin-left:10.85pt;margin-top:23.2pt;width:306.75pt;height:27.75pt;z-index:2" strokecolor="white" strokeweight="1pt">
                      <v:stroke dashstyle="dash"/>
                      <v:shadow color="#868686"/>
                      <v:textbox style="mso-next-textbox:#_x0000_s1058">
                        <w:txbxContent>
                          <w:p w:rsidR="00534EE3" w:rsidRDefault="00534EE3">
                            <w:pPr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Keterangan: Lembar 1 untuk pelanggan &amp; Lembar 2 sebagai arsip</w:t>
                            </w:r>
                          </w:p>
                          <w:p w:rsidR="00534EE3" w:rsidRDefault="00534EE3">
                            <w:pPr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66C394E9" wp14:editId="60750956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294640</wp:posOffset>
                      </wp:positionV>
                      <wp:extent cx="3895725" cy="352425"/>
                      <wp:effectExtent l="13970" t="8890" r="14605" b="10160"/>
                      <wp:wrapNone/>
                      <wp:docPr id="1" name="Text Box 34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 txBox="1"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38957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prstDash val="dash"/>
                                <a:miter lim="800%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:spPr>
                            <wp:txbx>
                              <wne:txbxContent>
                                <w:p w14:paraId="18FB5648" w14:textId="77777777" w:rsidR="00A461FE" w:rsidRDefault="00A461FE">
                                  <w:pPr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Keterangan: Lembar 1 untuk pelanggan &amp; Lembar 2 sebagai arsip</w:t>
                                  </w:r>
                                </w:p>
                                <w:p w14:paraId="7D29D9C0" w14:textId="77777777" w:rsidR="00A461FE" w:rsidRDefault="00A461FE">
                                  <w:pPr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</w:p>
                              </wne:txbxContent>
                            </wp:txbx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  <wp14:sizeRelH relativeFrom="page">
                        <wp14:pctWidth>0%</wp14:pctWidth>
                      </wp14:sizeRelH>
                      <wp14:sizeRelV relativeFrom="page">
                        <wp14:pctHeight>0%</wp14:pctHeight>
                      </wp14:sizeRelV>
                    </wp:anchor>
                  </w:drawing>
                </mc:Fallback>
              </mc:AlternateContent>
            </w:r>
            <w:r w:rsidRPr="00552192">
              <w:rPr>
                <w:rFonts w:ascii="Tahoma" w:hAnsi="Tahoma" w:cs="Tahoma"/>
                <w:sz w:val="20"/>
              </w:rPr>
              <w:t>(</w:t>
            </w:r>
            <w:r w:rsidR="00CC3223">
              <w:rPr>
                <w:rFonts w:ascii="Tahoma" w:hAnsi="Tahoma" w:cs="Tahoma"/>
                <w:sz w:val="20"/>
                <w:lang w:val="id-ID"/>
              </w:rPr>
              <w:t>Sutedjo Purnomo</w:t>
            </w:r>
            <w:r w:rsidRPr="00552192">
              <w:rPr>
                <w:rFonts w:ascii="Tahoma" w:hAnsi="Tahoma" w:cs="Tahoma"/>
                <w:sz w:val="20"/>
              </w:rPr>
              <w:t xml:space="preserve">)                                                                                                             </w:t>
            </w:r>
            <w:r w:rsidR="00CC3223">
              <w:rPr>
                <w:rFonts w:ascii="Tahoma" w:hAnsi="Tahoma" w:cs="Tahoma"/>
                <w:sz w:val="20"/>
                <w:lang w:val="id-ID"/>
              </w:rPr>
              <w:t xml:space="preserve">              </w:t>
            </w:r>
            <w:r w:rsidRPr="00552192">
              <w:rPr>
                <w:rFonts w:ascii="Tahoma" w:hAnsi="Tahoma" w:cs="Tahoma"/>
                <w:sz w:val="20"/>
              </w:rPr>
              <w:t>(</w:t>
            </w:r>
            <w:r w:rsidR="00CC3223">
              <w:rPr>
                <w:rFonts w:ascii="Tahoma" w:hAnsi="Tahoma" w:cs="Tahoma"/>
                <w:sz w:val="20"/>
                <w:lang w:val="id-ID"/>
              </w:rPr>
              <w:t>Mochammad Suryono Oyon</w:t>
            </w:r>
            <w:r w:rsidRPr="00552192">
              <w:rPr>
                <w:rFonts w:ascii="Tahoma" w:hAnsi="Tahoma" w:cs="Tahoma"/>
                <w:sz w:val="20"/>
              </w:rPr>
              <w:t>)</w:t>
            </w:r>
          </w:p>
        </w:tc>
      </w:tr>
    </w:tbl>
    <w:p w:rsidR="00BE6036" w:rsidRDefault="00BE6036">
      <w:pPr>
        <w:rPr>
          <w:rFonts w:ascii="Tahoma" w:hAnsi="Tahoma" w:cs="Tahoma"/>
        </w:rPr>
      </w:pPr>
    </w:p>
    <w:p w:rsidR="00BE6036" w:rsidRDefault="00BE6036">
      <w:pPr>
        <w:rPr>
          <w:rFonts w:ascii="Tahoma" w:hAnsi="Tahoma" w:cs="Tahoma"/>
        </w:rPr>
      </w:pPr>
    </w:p>
    <w:sectPr w:rsidR="00BE6036" w:rsidSect="00284A73">
      <w:footerReference w:type="even" r:id="rId7"/>
      <w:footerReference w:type="default" r:id="rId8"/>
      <w:pgSz w:w="842pt" w:h="595.35pt" w:orient="landscape"/>
      <w:pgMar w:top="51.05pt" w:right="70.90pt" w:bottom="51.05pt" w:left="42.55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64018C" w:rsidRDefault="0064018C">
      <w:r>
        <w:separator/>
      </w:r>
    </w:p>
  </w:endnote>
  <w:endnote w:type="continuationSeparator" w:id="0">
    <w:p w:rsidR="0064018C" w:rsidRDefault="0064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E6036" w:rsidRDefault="00BE6036">
    <w:pPr>
      <w:pStyle w:val="Footer"/>
      <w:framePr w:h="0pt" w:wrap="around" w:vAnchor="text" w:hAnchor="margin" w:xAlign="right" w:y="0.05pt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67</w:t>
    </w:r>
    <w:r>
      <w:fldChar w:fldCharType="end"/>
    </w:r>
  </w:p>
  <w:p w:rsidR="00BE6036" w:rsidRDefault="00BE6036">
    <w:pPr>
      <w:pStyle w:val="Footer"/>
      <w:ind w:end="18pt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E6036" w:rsidRDefault="00BE6036">
    <w:pPr>
      <w:pStyle w:val="Footer"/>
      <w:framePr w:h="0pt" w:wrap="around" w:vAnchor="text" w:hAnchor="margin" w:xAlign="right" w:yAlign="top"/>
      <w:pBdr>
        <w:between w:val="none" w:sz="50" w:space="0" w:color="auto"/>
      </w:pBdr>
      <w:rPr>
        <w:rFonts w:ascii="Tahoma" w:hAnsi="Tahoma" w:cs="Tahoma"/>
        <w:lang w:val="sv-SE"/>
      </w:rPr>
    </w:pPr>
  </w:p>
  <w:p w:rsidR="00BE6036" w:rsidRDefault="00BE6036">
    <w:pPr>
      <w:pStyle w:val="Footer"/>
      <w:ind w:end="18pt"/>
      <w:jc w:val="center"/>
      <w:rPr>
        <w:rFonts w:ascii="Tahoma" w:hAnsi="Tahoma" w:cs="Tahoma"/>
        <w:lang w:val="pt-BR"/>
      </w:rPr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64018C" w:rsidRDefault="0064018C">
      <w:r>
        <w:separator/>
      </w:r>
    </w:p>
  </w:footnote>
  <w:footnote w:type="continuationSeparator" w:id="0">
    <w:p w:rsidR="0064018C" w:rsidRDefault="0064018C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000002"/>
    <w:multiLevelType w:val="multilevel"/>
    <w:tmpl w:val="00000002"/>
    <w:lvl w:ilvl="0">
      <w:start w:val="1"/>
      <w:numFmt w:val="bullet"/>
      <w:lvlText w:val=""/>
      <w:lvlJc w:val="start"/>
      <w:pPr>
        <w:ind w:start="36pt" w:hanging="18pt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7"/>
      <w:numFmt w:val="decimal"/>
      <w:isLgl/>
      <w:lvlText w:val="%1.%2."/>
      <w:lvlJc w:val="start"/>
      <w:pPr>
        <w:ind w:start="54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72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90pt" w:hanging="72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90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08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08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26pt" w:hanging="108pt"/>
      </w:pPr>
      <w:rPr>
        <w:rFonts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"/>
      <w:lvlJc w:val="start"/>
      <w:pPr>
        <w:ind w:start="36pt" w:hanging="18pt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>
    <w:nsid w:val="00000010"/>
    <w:multiLevelType w:val="multilevel"/>
    <w:tmpl w:val="00000010"/>
    <w:lvl w:ilvl="0">
      <w:start w:val="11"/>
      <w:numFmt w:val="decimal"/>
      <w:lvlText w:val="%1)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7">
    <w:nsid w:val="00000011"/>
    <w:multiLevelType w:val="multilevel"/>
    <w:tmpl w:val="00000011"/>
    <w:lvl w:ilvl="0">
      <w:start w:val="1"/>
      <w:numFmt w:val="bullet"/>
      <w:lvlText w:val=""/>
      <w:lvlJc w:val="start"/>
      <w:pPr>
        <w:ind w:start="36pt" w:hanging="18pt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>
    <w:nsid w:val="00000012"/>
    <w:multiLevelType w:val="multilevel"/>
    <w:tmpl w:val="00000012"/>
    <w:lvl w:ilvl="0">
      <w:start w:val="1"/>
      <w:numFmt w:val="upperLetter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>
      <w:start w:val="1"/>
      <w:numFmt w:val="lowerLetter"/>
      <w:lvlText w:val="%3."/>
      <w:lvlJc w:val="start"/>
      <w:pPr>
        <w:tabs>
          <w:tab w:val="num" w:pos="117pt"/>
        </w:tabs>
        <w:ind w:start="117pt" w:hanging="18pt"/>
      </w:pPr>
      <w:rPr>
        <w:rFonts w:hint="default"/>
      </w:r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.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11">
    <w:nsid w:val="00000015"/>
    <w:multiLevelType w:val="singleLevel"/>
    <w:tmpl w:val="00000015"/>
    <w:lvl w:ilvl="0">
      <w:start w:val="1"/>
      <w:numFmt w:val="bullet"/>
      <w:lvlText w:val=""/>
      <w:lvlJc w:val="start"/>
      <w:pPr>
        <w:tabs>
          <w:tab w:val="num" w:pos="21pt"/>
        </w:tabs>
        <w:ind w:start="21pt" w:hanging="21pt"/>
      </w:pPr>
      <w:rPr>
        <w:rFonts w:ascii="Symbol" w:hAnsi="Symbol" w:hint="default"/>
        <w:sz w:val="16"/>
      </w:r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%1."/>
      <w:lvlJc w:val="start"/>
      <w:pPr>
        <w:ind w:start="36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08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16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24pt" w:hanging="9pt"/>
      </w:pPr>
      <w:rPr>
        <w:rFonts w:ascii="Times New Roman" w:hint="default"/>
      </w:rPr>
    </w:lvl>
  </w:abstractNum>
  <w:abstractNum w:abstractNumId="14">
    <w:nsid w:val="00000018"/>
    <w:multiLevelType w:val="multilevel"/>
    <w:tmpl w:val="00000018"/>
    <w:lvl w:ilvl="0">
      <w:start w:val="1"/>
      <w:numFmt w:val="bullet"/>
      <w:lvlText w:val="o"/>
      <w:lvlJc w:val="start"/>
      <w:pPr>
        <w:ind w:start="87pt" w:hanging="18pt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ind w:start="123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59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95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231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67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303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339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75pt" w:hanging="18pt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lowerLetter"/>
      <w:lvlText w:val="%1."/>
      <w:lvlJc w:val="start"/>
      <w:pPr>
        <w:ind w:start="36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08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16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24pt" w:hanging="9pt"/>
      </w:pPr>
      <w:rPr>
        <w:rFonts w:ascii="Times New Roman" w:hint="default"/>
      </w:rPr>
    </w:lvl>
  </w:abstractNum>
  <w:abstractNum w:abstractNumId="16">
    <w:nsid w:val="0000001A"/>
    <w:multiLevelType w:val="multilevel"/>
    <w:tmpl w:val="0000001A"/>
    <w:lvl w:ilvl="0">
      <w:start w:val="1"/>
      <w:numFmt w:val="decimal"/>
      <w:lvlText w:val="%1)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17">
    <w:nsid w:val="0000001B"/>
    <w:multiLevelType w:val="multilevel"/>
    <w:tmpl w:val="0000001B"/>
    <w:lvl w:ilvl="0">
      <w:start w:val="1"/>
      <w:numFmt w:val="decimal"/>
      <w:lvlText w:val="6.2.%1."/>
      <w:lvlJc w:val="start"/>
      <w:pPr>
        <w:tabs>
          <w:tab w:val="num" w:pos="90pt"/>
        </w:tabs>
        <w:ind w:start="72pt" w:hanging="18pt"/>
      </w:pPr>
      <w:rPr>
        <w:rFonts w:hint="default"/>
      </w:r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14"/>
  </w:num>
  <w:num w:numId="5">
    <w:abstractNumId w:val="11"/>
  </w:num>
  <w:num w:numId="6">
    <w:abstractNumId w:val="5"/>
  </w:num>
  <w:num w:numId="7">
    <w:abstractNumId w:val="9"/>
  </w:num>
  <w:num w:numId="8">
    <w:abstractNumId w:val="15"/>
  </w:num>
  <w:num w:numId="9">
    <w:abstractNumId w:val="4"/>
  </w:num>
  <w:num w:numId="10">
    <w:abstractNumId w:val="16"/>
  </w:num>
  <w:num w:numId="11">
    <w:abstractNumId w:val="6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pt"/>
  <w:drawingGridHorizontalSpacing w:val="6pt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1"/>
  </w:compat>
  <w:rsids>
    <w:rsidRoot w:val="00172A27"/>
    <w:rsid w:val="00073F2B"/>
    <w:rsid w:val="00086D24"/>
    <w:rsid w:val="000E074E"/>
    <w:rsid w:val="00161105"/>
    <w:rsid w:val="001B1BE2"/>
    <w:rsid w:val="001F790E"/>
    <w:rsid w:val="00242EC8"/>
    <w:rsid w:val="00284A73"/>
    <w:rsid w:val="00330954"/>
    <w:rsid w:val="003409D7"/>
    <w:rsid w:val="0041191C"/>
    <w:rsid w:val="00462B65"/>
    <w:rsid w:val="00491AA5"/>
    <w:rsid w:val="00491E17"/>
    <w:rsid w:val="004A5A57"/>
    <w:rsid w:val="00534EE3"/>
    <w:rsid w:val="00552192"/>
    <w:rsid w:val="00553014"/>
    <w:rsid w:val="00560999"/>
    <w:rsid w:val="0058565A"/>
    <w:rsid w:val="0064018C"/>
    <w:rsid w:val="00751C43"/>
    <w:rsid w:val="00877498"/>
    <w:rsid w:val="0088415D"/>
    <w:rsid w:val="008D017F"/>
    <w:rsid w:val="00970956"/>
    <w:rsid w:val="00A37510"/>
    <w:rsid w:val="00AC3BDF"/>
    <w:rsid w:val="00B409D8"/>
    <w:rsid w:val="00B53914"/>
    <w:rsid w:val="00B867C9"/>
    <w:rsid w:val="00BE6036"/>
    <w:rsid w:val="00C66091"/>
    <w:rsid w:val="00C92B74"/>
    <w:rsid w:val="00C97B6C"/>
    <w:rsid w:val="00CB61DC"/>
    <w:rsid w:val="00CC3223"/>
    <w:rsid w:val="00DA025C"/>
    <w:rsid w:val="00E97E9E"/>
    <w:rsid w:val="00EE3792"/>
    <w:rsid w:val="00EF4CE4"/>
    <w:rsid w:val="00F022B6"/>
    <w:rsid w:val="00F5019D"/>
    <w:rsid w:val="00FB0E21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6EA0E003-7161-4388-8912-7199C16EA95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pt" w:after="3pt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Arial Narrow" w:hAnsi="Arial Narrow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numId w:val="1"/>
      </w:numPr>
      <w:tabs>
        <w:tab w:val="clear" w:pos="36pt"/>
        <w:tab w:val="start" w:pos="18pt"/>
      </w:tabs>
      <w:ind w:start="18pt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12pt" w:after="3p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12pt" w:after="3p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12pt" w:after="3pt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BodyTextIndent3Char">
    <w:name w:val="Body Text Indent 3 Char"/>
    <w:link w:val="BodyTextIndent3"/>
    <w:rPr>
      <w:rFonts w:ascii="Times New Roman" w:eastAsia="Times New Roman" w:hAnsi="Times New Roman"/>
      <w:sz w:val="16"/>
      <w:szCs w:val="16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IndentChar">
    <w:name w:val="Body Text Indent Char"/>
    <w:link w:val="BodyTextIndent"/>
    <w:rPr>
      <w:rFonts w:ascii="Arial Narrow" w:eastAsia="Times New Roman" w:hAnsi="Arial Narrow"/>
      <w:sz w:val="24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ubtitleChar">
    <w:name w:val="Subtitle Char"/>
    <w:link w:val="Subtitle"/>
    <w:rPr>
      <w:rFonts w:ascii="Times New Roman" w:eastAsia="Times New Roman" w:hAnsi="Times New Roman"/>
      <w:b/>
      <w:sz w:val="24"/>
    </w:rPr>
  </w:style>
  <w:style w:type="character" w:customStyle="1" w:styleId="FooterChar">
    <w:name w:val="Footer Char"/>
    <w:link w:val="Footer"/>
    <w:rPr>
      <w:rFonts w:ascii="Arial" w:eastAsia="Times New Roman" w:hAnsi="Arial"/>
      <w:sz w:val="24"/>
    </w:rPr>
  </w:style>
  <w:style w:type="character" w:customStyle="1" w:styleId="HeaderChar">
    <w:name w:val="Header Char"/>
    <w:link w:val="Header"/>
    <w:rPr>
      <w:rFonts w:ascii="Arial" w:eastAsia="Times New Roman" w:hAnsi="Arial"/>
      <w:sz w:val="24"/>
    </w:rPr>
  </w:style>
  <w:style w:type="character" w:customStyle="1" w:styleId="Heading3Char">
    <w:name w:val="Heading 3 Char"/>
    <w:link w:val="Heading3"/>
    <w:rPr>
      <w:rFonts w:ascii="Arial" w:eastAsia="Times New Roman" w:hAnsi="Arial"/>
      <w:b/>
      <w:sz w:val="22"/>
    </w:rPr>
  </w:style>
  <w:style w:type="character" w:customStyle="1" w:styleId="Heading2Char">
    <w:name w:val="Heading 2 Char"/>
    <w:link w:val="Heading2"/>
    <w:rPr>
      <w:rFonts w:ascii="Arial Narrow" w:eastAsia="Times New Roman" w:hAnsi="Arial Narrow"/>
      <w:b/>
      <w:bCs/>
      <w:sz w:val="24"/>
    </w:rPr>
  </w:style>
  <w:style w:type="paragraph" w:styleId="BodyTextIndent">
    <w:name w:val="Body Text Indent"/>
    <w:basedOn w:val="Normal"/>
    <w:link w:val="BodyTextIndentChar"/>
    <w:pPr>
      <w:spacing w:before="6pt"/>
      <w:ind w:start="18pt"/>
      <w:jc w:val="both"/>
    </w:pPr>
    <w:rPr>
      <w:rFonts w:ascii="Arial Narrow" w:hAnsi="Arial Narrow"/>
    </w:rPr>
  </w:style>
  <w:style w:type="paragraph" w:styleId="BodyTextIndent3">
    <w:name w:val="Body Text Indent 3"/>
    <w:basedOn w:val="Normal"/>
    <w:link w:val="BodyTextIndent3Char"/>
    <w:pPr>
      <w:spacing w:before="6pt" w:after="6pt"/>
      <w:ind w:start="18pt"/>
      <w:jc w:val="both"/>
    </w:pPr>
    <w:rPr>
      <w:rFonts w:ascii="Times New Roman" w:hAnsi="Times New Roman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234pt"/>
        <w:tab w:val="end" w:pos="468pt"/>
      </w:tabs>
    </w:pPr>
  </w:style>
  <w:style w:type="paragraph" w:styleId="Header">
    <w:name w:val="header"/>
    <w:basedOn w:val="Normal"/>
    <w:link w:val="HeaderChar"/>
    <w:pPr>
      <w:tabs>
        <w:tab w:val="center" w:pos="234pt"/>
        <w:tab w:val="end" w:pos="468pt"/>
      </w:tabs>
    </w:pPr>
  </w:style>
  <w:style w:type="paragraph" w:styleId="Subtitle">
    <w:name w:val="Subtitle"/>
    <w:basedOn w:val="Normal"/>
    <w:link w:val="SubtitleChar"/>
    <w:qFormat/>
    <w:pPr>
      <w:ind w:start="18pt"/>
      <w:jc w:val="center"/>
    </w:pPr>
    <w:rPr>
      <w:rFonts w:ascii="Times New Roman" w:hAnsi="Times New Roman"/>
      <w:b/>
    </w:rPr>
  </w:style>
  <w:style w:type="paragraph" w:styleId="Title">
    <w:name w:val="Title"/>
    <w:basedOn w:val="Normal"/>
    <w:next w:val="Normal"/>
    <w:qFormat/>
    <w:rPr>
      <w:rFonts w:ascii="Calibri Light" w:hAnsi="Calibri Light"/>
      <w:spacing w:val="-10"/>
      <w:kern w:val="28"/>
      <w:sz w:val="56"/>
      <w:szCs w:val="56"/>
    </w:rPr>
  </w:style>
  <w:style w:type="paragraph" w:styleId="NoSpacing">
    <w:name w:val="No Spacing"/>
    <w:qFormat/>
    <w:rPr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spacing w:before="6pt" w:after="10pt" w:line="13.80pt" w:lineRule="auto"/>
      <w:ind w:start="36pt"/>
      <w:jc w:val="both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E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2EC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Relationship Id="rId11" Type="http://schemas.openxmlformats.org/officeDocument/2006/relationships/image" Target="media/image_rId11_document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19</TotalTime>
  <Pages>1</Pages>
  <Words>172</Words>
  <Characters>982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HP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Valued Acer Customer</dc:creator>
  <cp:keywords/>
  <cp:lastModifiedBy>Gilang</cp:lastModifiedBy>
  <cp:revision>9</cp:revision>
  <cp:lastPrinted>2018-03-07T02:00:00Z</cp:lastPrinted>
  <dcterms:created xsi:type="dcterms:W3CDTF">2019-03-25T07:15:00Z</dcterms:created>
  <dcterms:modified xsi:type="dcterms:W3CDTF">2019-03-25T07:41:00Z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1033-8.1.0.3010</vt:lpwstr>
  </property>
</Properties>
</file>